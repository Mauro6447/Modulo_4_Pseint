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FAB9" w14:textId="2EEEE932" w:rsidR="00A9204E" w:rsidRPr="00D43F05" w:rsidRDefault="00D43F05" w:rsidP="00D43F05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  <w:lang w:val="es-CL"/>
        </w:rPr>
      </w:pPr>
      <w:r w:rsidRPr="00D43F05">
        <w:rPr>
          <w:rFonts w:asciiTheme="minorHAnsi" w:hAnsiTheme="minorHAnsi" w:cstheme="minorHAnsi"/>
          <w:b/>
          <w:bCs/>
          <w:sz w:val="36"/>
          <w:szCs w:val="36"/>
          <w:lang w:val="es-CL"/>
        </w:rPr>
        <w:t>EJERCICIO INDIVIDUAL 1 MODULO 4</w:t>
      </w:r>
    </w:p>
    <w:p w14:paraId="59994FE8" w14:textId="17CEDD7C" w:rsidR="00425A07" w:rsidRPr="00D43F05" w:rsidRDefault="00D43F05" w:rsidP="00D43F05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  <w:lang w:val="es-CL"/>
        </w:rPr>
      </w:pPr>
      <w:r w:rsidRPr="00D43F05">
        <w:rPr>
          <w:rFonts w:asciiTheme="minorHAnsi" w:hAnsiTheme="minorHAnsi" w:cstheme="minorHAnsi"/>
          <w:b/>
          <w:bCs/>
          <w:sz w:val="36"/>
          <w:szCs w:val="36"/>
          <w:lang w:val="es-CL"/>
        </w:rPr>
        <w:t>MAURO BOCCARDO SALVO</w:t>
      </w:r>
    </w:p>
    <w:p w14:paraId="5DBF4AC3" w14:textId="77777777" w:rsidR="00425A07" w:rsidRPr="00D43F05" w:rsidRDefault="00425A07" w:rsidP="00D43F05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  <w:lang w:val="es-CL"/>
        </w:rPr>
      </w:pPr>
    </w:p>
    <w:p w14:paraId="47D0F0A0" w14:textId="77777777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</w:p>
    <w:p w14:paraId="7F810A1B" w14:textId="77777777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1.- Realizar un algoritmo en descripción textual que indique como buscar información en Internet.</w:t>
      </w:r>
    </w:p>
    <w:p w14:paraId="7CE8734E" w14:textId="146DBA14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2.- En base a su respuesta anterior, represente el algoritmo como pseudocódigo.</w:t>
      </w:r>
    </w:p>
    <w:p w14:paraId="16EFFCA1" w14:textId="77777777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</w:p>
    <w:p w14:paraId="18EABCF9" w14:textId="664AEF97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Buscar</w:t>
      </w:r>
      <w:r w:rsidR="00556E8B" w:rsidRPr="00D43F05">
        <w:rPr>
          <w:rFonts w:asciiTheme="minorHAnsi" w:hAnsiTheme="minorHAnsi" w:cstheme="minorHAnsi"/>
          <w:sz w:val="24"/>
          <w:szCs w:val="24"/>
          <w:lang w:val="es-CL"/>
        </w:rPr>
        <w:t xml:space="preserve"> consultas en el navegador</w:t>
      </w:r>
    </w:p>
    <w:p w14:paraId="23BD8541" w14:textId="77777777" w:rsidR="00425A07" w:rsidRPr="00D43F05" w:rsidRDefault="00425A07" w:rsidP="00D43F0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</w:p>
    <w:p w14:paraId="02905DC2" w14:textId="1DD0865F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Prender computador</w:t>
      </w:r>
    </w:p>
    <w:p w14:paraId="315C7047" w14:textId="4473C72E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Esperar a que cargue el computador</w:t>
      </w:r>
    </w:p>
    <w:p w14:paraId="119C14AA" w14:textId="26673AE4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Situase en la pantalla de inicio</w:t>
      </w:r>
    </w:p>
    <w:p w14:paraId="0C745F95" w14:textId="51FD07D7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Abrir el navegador</w:t>
      </w:r>
    </w:p>
    <w:p w14:paraId="12647C28" w14:textId="3006C092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 xml:space="preserve">Escribir en la barra de direcciones </w:t>
      </w:r>
      <w:hyperlink r:id="rId9" w:history="1">
        <w:r w:rsidRPr="00D43F05">
          <w:rPr>
            <w:rStyle w:val="Hipervnculo"/>
            <w:rFonts w:asciiTheme="minorHAnsi" w:hAnsiTheme="minorHAnsi" w:cstheme="minorHAnsi"/>
            <w:sz w:val="24"/>
            <w:szCs w:val="24"/>
            <w:lang w:val="es-CL"/>
          </w:rPr>
          <w:t>www.google.com</w:t>
        </w:r>
      </w:hyperlink>
    </w:p>
    <w:p w14:paraId="457D82F9" w14:textId="4553FFBF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Escribir en la barra de búsqueda de Google la pregunta</w:t>
      </w:r>
    </w:p>
    <w:p w14:paraId="4DA3054A" w14:textId="1C50C1B1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 xml:space="preserve">Cerrar navegador </w:t>
      </w:r>
      <w:r w:rsidR="00556E8B" w:rsidRPr="00D43F05">
        <w:rPr>
          <w:rFonts w:asciiTheme="minorHAnsi" w:hAnsiTheme="minorHAnsi" w:cstheme="minorHAnsi"/>
          <w:sz w:val="24"/>
          <w:szCs w:val="24"/>
          <w:lang w:val="es-CL"/>
        </w:rPr>
        <w:t>para terminar búsqueda</w:t>
      </w:r>
    </w:p>
    <w:p w14:paraId="7D3798DB" w14:textId="09533D18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Hacer clic en inicio</w:t>
      </w:r>
    </w:p>
    <w:p w14:paraId="019465DE" w14:textId="4B76CBF4" w:rsidR="00425A07" w:rsidRPr="00D43F05" w:rsidRDefault="00425A07" w:rsidP="00D43F05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L"/>
        </w:rPr>
      </w:pPr>
      <w:r w:rsidRPr="00D43F05">
        <w:rPr>
          <w:rFonts w:asciiTheme="minorHAnsi" w:hAnsiTheme="minorHAnsi" w:cstheme="minorHAnsi"/>
          <w:sz w:val="24"/>
          <w:szCs w:val="24"/>
          <w:lang w:val="es-CL"/>
        </w:rPr>
        <w:t>Apagar el computador</w:t>
      </w:r>
    </w:p>
    <w:p w14:paraId="5CEB6FC4" w14:textId="77777777" w:rsidR="00425A07" w:rsidRDefault="00425A07" w:rsidP="00425A07">
      <w:pPr>
        <w:rPr>
          <w:lang w:val="es-CL"/>
        </w:rPr>
      </w:pPr>
    </w:p>
    <w:p w14:paraId="552B0A21" w14:textId="77777777" w:rsidR="00425A07" w:rsidRDefault="00425A07" w:rsidP="00425A07">
      <w:pPr>
        <w:rPr>
          <w:lang w:val="es-CL"/>
        </w:rPr>
      </w:pPr>
    </w:p>
    <w:p w14:paraId="2ECCFCE1" w14:textId="58E35339" w:rsidR="00425A07" w:rsidRPr="00425A07" w:rsidRDefault="00425A07" w:rsidP="00425A07">
      <w:pPr>
        <w:rPr>
          <w:lang w:val="es-CL"/>
        </w:rPr>
      </w:pPr>
    </w:p>
    <w:sectPr w:rsidR="00425A07" w:rsidRPr="00425A0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4B8DF" w14:textId="77777777" w:rsidR="00002000" w:rsidRDefault="00002000" w:rsidP="00650219">
      <w:r>
        <w:separator/>
      </w:r>
    </w:p>
  </w:endnote>
  <w:endnote w:type="continuationSeparator" w:id="0">
    <w:p w14:paraId="6092AAEF" w14:textId="77777777" w:rsidR="00002000" w:rsidRDefault="00002000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24942" w14:textId="77777777" w:rsidR="00002000" w:rsidRDefault="00002000" w:rsidP="00650219">
      <w:r>
        <w:separator/>
      </w:r>
    </w:p>
  </w:footnote>
  <w:footnote w:type="continuationSeparator" w:id="0">
    <w:p w14:paraId="2E67AEBA" w14:textId="77777777" w:rsidR="00002000" w:rsidRDefault="00002000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891D08"/>
    <w:multiLevelType w:val="hybridMultilevel"/>
    <w:tmpl w:val="E4F072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7"/>
    <w:rsid w:val="00002000"/>
    <w:rsid w:val="00096D7E"/>
    <w:rsid w:val="00125792"/>
    <w:rsid w:val="0028533C"/>
    <w:rsid w:val="00405555"/>
    <w:rsid w:val="00425A07"/>
    <w:rsid w:val="004323AE"/>
    <w:rsid w:val="004E108E"/>
    <w:rsid w:val="00556E8B"/>
    <w:rsid w:val="00645252"/>
    <w:rsid w:val="00650219"/>
    <w:rsid w:val="006D3D74"/>
    <w:rsid w:val="0083569A"/>
    <w:rsid w:val="00A9204E"/>
    <w:rsid w:val="00D4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F42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oya\AppData\Local\Microsoft\Office\16.0\DTS\es-CL%7bF32CA04E-0897-4513-A86B-595B4CC743D2%7d\%7b1EEB9B76-F890-4B0C-BC43-50AA3F198BA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{1EEB9B76-F890-4B0C-BC43-50AA3F198BA4}tf02786999_win32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2023-05-23T23:52:00Z</dcterms:created>
  <dcterms:modified xsi:type="dcterms:W3CDTF">2023-05-23T23:52:00Z</dcterms:modified>
</cp:coreProperties>
</file>